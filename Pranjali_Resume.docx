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7690A" w14:textId="77777777" w:rsidR="00FC543C" w:rsidRDefault="00E960D6">
      <w:pPr>
        <w:spacing w:before="14"/>
        <w:ind w:left="3785" w:right="3796"/>
        <w:jc w:val="center"/>
        <w:rPr>
          <w:rFonts w:ascii="LM Roman 12" w:eastAsia="LM Roman 12" w:hAnsi="LM Roman 12" w:cs="LM Roman 12"/>
          <w:sz w:val="29"/>
          <w:szCs w:val="29"/>
        </w:rPr>
      </w:pPr>
      <w:r>
        <w:rPr>
          <w:rFonts w:ascii="LM Roman 12" w:eastAsia="LM Roman 12" w:hAnsi="LM Roman 12" w:cs="LM Roman 12"/>
          <w:b/>
          <w:w w:val="102"/>
          <w:sz w:val="29"/>
          <w:szCs w:val="29"/>
        </w:rPr>
        <w:t>PRANJALI</w:t>
      </w:r>
      <w:r>
        <w:rPr>
          <w:rFonts w:ascii="LM Roman 12" w:eastAsia="LM Roman 12" w:hAnsi="LM Roman 12" w:cs="LM Roman 12"/>
          <w:b/>
          <w:sz w:val="29"/>
          <w:szCs w:val="29"/>
        </w:rPr>
        <w:t xml:space="preserve"> </w:t>
      </w:r>
      <w:r>
        <w:rPr>
          <w:rFonts w:ascii="LM Roman 12" w:eastAsia="LM Roman 12" w:hAnsi="LM Roman 12" w:cs="LM Roman 12"/>
          <w:b/>
          <w:w w:val="102"/>
          <w:sz w:val="29"/>
          <w:szCs w:val="29"/>
        </w:rPr>
        <w:t>MADUR</w:t>
      </w:r>
    </w:p>
    <w:p w14:paraId="420A45E3" w14:textId="139C847F" w:rsidR="003D094E" w:rsidRDefault="00087513">
      <w:pPr>
        <w:spacing w:before="52"/>
        <w:ind w:left="946" w:right="950"/>
        <w:jc w:val="center"/>
        <w:rPr>
          <w:rFonts w:ascii="LM Roman 10" w:eastAsia="LM Roman 10" w:hAnsi="LM Roman 10" w:cs="LM Roman 10"/>
          <w:color w:val="000000"/>
          <w:sz w:val="21"/>
          <w:szCs w:val="21"/>
        </w:rPr>
      </w:pPr>
      <w:hyperlink r:id="rId5">
        <w:r w:rsidR="00E960D6" w:rsidRPr="00C21E88">
          <w:rPr>
            <w:rFonts w:ascii="LM Roman 10" w:eastAsia="LM Roman 10" w:hAnsi="LM Roman 10" w:cs="LM Roman 10"/>
            <w:color w:val="072666"/>
            <w:w w:val="99"/>
            <w:sz w:val="21"/>
            <w:szCs w:val="21"/>
          </w:rPr>
          <w:t>pranjalimadur@gmail.com</w:t>
        </w:r>
        <w:r w:rsidR="00E960D6" w:rsidRPr="00C21E88">
          <w:rPr>
            <w:rFonts w:ascii="LM Roman 10" w:eastAsia="LM Roman 10" w:hAnsi="LM Roman 10" w:cs="LM Roman 10"/>
            <w:color w:val="072666"/>
            <w:sz w:val="21"/>
            <w:szCs w:val="21"/>
          </w:rPr>
          <w:t xml:space="preserve">  </w:t>
        </w:r>
        <w:r w:rsidR="00E960D6" w:rsidRPr="00C21E88">
          <w:rPr>
            <w:rFonts w:ascii="LM Roman 10" w:eastAsia="LM Roman 10" w:hAnsi="LM Roman 10" w:cs="LM Roman 10"/>
            <w:color w:val="000000"/>
            <w:w w:val="99"/>
            <w:sz w:val="21"/>
            <w:szCs w:val="21"/>
          </w:rPr>
          <w:t>|</w:t>
        </w:r>
      </w:hyperlink>
      <w:r w:rsidR="00E960D6" w:rsidRPr="00C21E88">
        <w:rPr>
          <w:rFonts w:ascii="LM Roman 10" w:eastAsia="LM Roman 10" w:hAnsi="LM Roman 10" w:cs="LM Roman 10"/>
          <w:color w:val="000000"/>
          <w:sz w:val="21"/>
          <w:szCs w:val="21"/>
        </w:rPr>
        <w:t xml:space="preserve"> </w:t>
      </w:r>
      <w:r w:rsidR="00E960D6" w:rsidRPr="00C21E88">
        <w:rPr>
          <w:rFonts w:ascii="LM Roman 10" w:eastAsia="LM Roman 10" w:hAnsi="LM Roman 10" w:cs="LM Roman 10"/>
          <w:color w:val="000000"/>
          <w:w w:val="99"/>
          <w:sz w:val="21"/>
          <w:szCs w:val="21"/>
        </w:rPr>
        <w:t>6823759757</w:t>
      </w:r>
      <w:r w:rsidR="00E960D6" w:rsidRPr="00C21E88">
        <w:rPr>
          <w:rFonts w:ascii="LM Roman 10" w:eastAsia="LM Roman 10" w:hAnsi="LM Roman 10" w:cs="LM Roman 10"/>
          <w:color w:val="000000"/>
          <w:sz w:val="21"/>
          <w:szCs w:val="21"/>
        </w:rPr>
        <w:t xml:space="preserve"> </w:t>
      </w:r>
      <w:r w:rsidR="00E960D6" w:rsidRPr="00C21E88">
        <w:rPr>
          <w:rFonts w:ascii="LM Roman 10" w:eastAsia="LM Roman 10" w:hAnsi="LM Roman 10" w:cs="LM Roman 10"/>
          <w:color w:val="000000"/>
          <w:w w:val="99"/>
          <w:sz w:val="21"/>
          <w:szCs w:val="21"/>
        </w:rPr>
        <w:t>|</w:t>
      </w:r>
      <w:r w:rsidR="00E960D6" w:rsidRPr="00C21E88">
        <w:rPr>
          <w:rFonts w:ascii="LM Roman 10" w:eastAsia="LM Roman 10" w:hAnsi="LM Roman 10" w:cs="LM Roman 10"/>
          <w:color w:val="000000"/>
          <w:sz w:val="21"/>
          <w:szCs w:val="21"/>
        </w:rPr>
        <w:t xml:space="preserve"> </w:t>
      </w:r>
      <w:r>
        <w:rPr>
          <w:rFonts w:ascii="LM Roman 10" w:eastAsia="LM Roman 10" w:hAnsi="LM Roman 10" w:cs="LM Roman 10"/>
          <w:color w:val="000000"/>
          <w:w w:val="99"/>
          <w:sz w:val="21"/>
          <w:szCs w:val="21"/>
        </w:rPr>
        <w:t>Bloomington, IL</w:t>
      </w:r>
      <w:r w:rsidR="00495698">
        <w:rPr>
          <w:rFonts w:ascii="LM Roman 10" w:eastAsia="LM Roman 10" w:hAnsi="LM Roman 10" w:cs="LM Roman 10"/>
          <w:color w:val="000000"/>
          <w:w w:val="99"/>
          <w:sz w:val="21"/>
          <w:szCs w:val="21"/>
        </w:rPr>
        <w:t xml:space="preserve"> </w:t>
      </w:r>
      <w:r>
        <w:rPr>
          <w:rFonts w:ascii="LM Roman 10" w:eastAsia="LM Roman 10" w:hAnsi="LM Roman 10" w:cs="LM Roman 10"/>
          <w:color w:val="000000"/>
          <w:w w:val="99"/>
          <w:sz w:val="21"/>
          <w:szCs w:val="21"/>
        </w:rPr>
        <w:t>61704</w:t>
      </w:r>
      <w:r w:rsidR="00E55D82">
        <w:rPr>
          <w:rFonts w:ascii="LM Roman 10" w:eastAsia="LM Roman 10" w:hAnsi="LM Roman 10" w:cs="LM Roman 10"/>
          <w:color w:val="000000"/>
          <w:sz w:val="21"/>
          <w:szCs w:val="21"/>
        </w:rPr>
        <w:t xml:space="preserve"> </w:t>
      </w:r>
      <w:r w:rsidR="00E960D6" w:rsidRPr="00C21E88">
        <w:rPr>
          <w:rFonts w:ascii="LM Roman 10" w:eastAsia="LM Roman 10" w:hAnsi="LM Roman 10" w:cs="LM Roman 10"/>
          <w:color w:val="000000"/>
          <w:w w:val="99"/>
          <w:sz w:val="21"/>
          <w:szCs w:val="21"/>
        </w:rPr>
        <w:t>|</w:t>
      </w:r>
      <w:r w:rsidR="00E960D6" w:rsidRPr="00C21E88">
        <w:rPr>
          <w:rFonts w:ascii="LM Roman 10" w:eastAsia="LM Roman 10" w:hAnsi="LM Roman 10" w:cs="LM Roman 10"/>
          <w:color w:val="000000"/>
          <w:sz w:val="21"/>
          <w:szCs w:val="21"/>
        </w:rPr>
        <w:t xml:space="preserve"> </w:t>
      </w:r>
    </w:p>
    <w:p w14:paraId="52CBA905" w14:textId="77B199B6" w:rsidR="00FC543C" w:rsidRPr="00C21E88" w:rsidRDefault="00087513" w:rsidP="003D094E">
      <w:pPr>
        <w:spacing w:before="52"/>
        <w:ind w:left="946" w:right="950"/>
        <w:jc w:val="center"/>
        <w:rPr>
          <w:rFonts w:ascii="LM Roman 10" w:eastAsia="LM Roman 10" w:hAnsi="LM Roman 10" w:cs="LM Roman 10"/>
          <w:sz w:val="21"/>
          <w:szCs w:val="21"/>
        </w:rPr>
      </w:pPr>
      <w:hyperlink r:id="rId6">
        <w:r w:rsidR="00E960D6" w:rsidRPr="00C21E88">
          <w:rPr>
            <w:rFonts w:ascii="LM Roman 10" w:eastAsia="LM Roman 10" w:hAnsi="LM Roman 10" w:cs="LM Roman 10"/>
            <w:color w:val="072666"/>
            <w:w w:val="99"/>
            <w:sz w:val="21"/>
            <w:szCs w:val="21"/>
          </w:rPr>
          <w:t>linkedin.com/in/pranjali-madur/</w:t>
        </w:r>
        <w:r w:rsidR="00E960D6" w:rsidRPr="00C21E88">
          <w:rPr>
            <w:rFonts w:ascii="LM Roman 10" w:eastAsia="LM Roman 10" w:hAnsi="LM Roman 10" w:cs="LM Roman 10"/>
            <w:color w:val="072666"/>
            <w:sz w:val="21"/>
            <w:szCs w:val="21"/>
          </w:rPr>
          <w:t xml:space="preserve"> </w:t>
        </w:r>
        <w:r w:rsidR="00E960D6" w:rsidRPr="00C21E88">
          <w:rPr>
            <w:rFonts w:ascii="LM Roman 10" w:eastAsia="LM Roman 10" w:hAnsi="LM Roman 10" w:cs="LM Roman 10"/>
            <w:color w:val="000000"/>
            <w:w w:val="99"/>
            <w:sz w:val="21"/>
            <w:szCs w:val="21"/>
          </w:rPr>
          <w:t>|</w:t>
        </w:r>
      </w:hyperlink>
      <w:r w:rsidR="006E17E9">
        <w:rPr>
          <w:rFonts w:ascii="LM Roman 10" w:eastAsia="LM Roman 10" w:hAnsi="LM Roman 10" w:cs="LM Roman 10"/>
          <w:color w:val="000000"/>
          <w:w w:val="99"/>
          <w:sz w:val="21"/>
          <w:szCs w:val="21"/>
        </w:rPr>
        <w:t xml:space="preserve"> </w:t>
      </w:r>
      <w:r w:rsidR="00E960D6" w:rsidRPr="00C21E88">
        <w:rPr>
          <w:rFonts w:ascii="LM Roman 10" w:eastAsia="LM Roman 10" w:hAnsi="LM Roman 10" w:cs="LM Roman 10"/>
          <w:color w:val="072666"/>
          <w:w w:val="99"/>
          <w:position w:val="1"/>
          <w:sz w:val="21"/>
          <w:szCs w:val="21"/>
        </w:rPr>
        <w:t>github.com/pranjalimadur</w:t>
      </w:r>
    </w:p>
    <w:p w14:paraId="6A1FF5F6" w14:textId="77777777" w:rsidR="00FC543C" w:rsidRPr="00C21E88" w:rsidRDefault="00FC543C">
      <w:pPr>
        <w:spacing w:before="4" w:line="100" w:lineRule="exact"/>
        <w:rPr>
          <w:sz w:val="21"/>
          <w:szCs w:val="21"/>
        </w:rPr>
      </w:pPr>
    </w:p>
    <w:p w14:paraId="672BD3B4" w14:textId="77777777" w:rsidR="00FC543C" w:rsidRPr="00C21E88" w:rsidRDefault="00087513">
      <w:pPr>
        <w:spacing w:line="26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>
        <w:rPr>
          <w:sz w:val="21"/>
          <w:szCs w:val="21"/>
        </w:rPr>
        <w:pict w14:anchorId="4B4F1A54">
          <v:group id="_x0000_s1034" style="position:absolute;left:0;text-align:left;margin-left:31.05pt;margin-top:16.9pt;width:526pt;height:0;z-index:-251660800;mso-position-horizontal-relative:page" coordorigin="621,338" coordsize="10520,0">
            <v:shape id="_x0000_s1035" style="position:absolute;left:621;top:338;width:10520;height:0" coordorigin="621,338" coordsize="10520,0" path="m621,338r10520,e" filled="f" strokeweight=".14058mm">
              <v:path arrowok="t"/>
            </v:shape>
            <w10:wrap anchorx="page"/>
          </v:group>
        </w:pict>
      </w:r>
      <w:r w:rsidR="00E960D6" w:rsidRPr="00C21E88">
        <w:rPr>
          <w:rFonts w:ascii="LM Roman 10" w:eastAsia="LM Roman 10" w:hAnsi="LM Roman 10" w:cs="LM Roman 10"/>
          <w:b/>
          <w:w w:val="99"/>
          <w:position w:val="-1"/>
          <w:sz w:val="21"/>
          <w:szCs w:val="21"/>
        </w:rPr>
        <w:t>SUMMARY</w:t>
      </w:r>
    </w:p>
    <w:p w14:paraId="17658B77" w14:textId="77777777" w:rsidR="00FC543C" w:rsidRPr="00C21E88" w:rsidRDefault="00FC543C">
      <w:pPr>
        <w:spacing w:before="3" w:line="160" w:lineRule="exact"/>
        <w:rPr>
          <w:sz w:val="21"/>
          <w:szCs w:val="21"/>
        </w:rPr>
      </w:pPr>
    </w:p>
    <w:p w14:paraId="2DA41D5D" w14:textId="77777777" w:rsidR="00FC543C" w:rsidRPr="00C21E88" w:rsidRDefault="00E960D6">
      <w:pPr>
        <w:spacing w:before="26" w:line="240" w:lineRule="exact"/>
        <w:ind w:left="101" w:right="63"/>
        <w:jc w:val="both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Passionate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detail-oriented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Embedded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Software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Engineer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seeking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a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great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start.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Looking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for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an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opportunity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to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put my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technical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knowledge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make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a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substantial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contribution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by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solving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real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world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complex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problems.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I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have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a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strong technical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background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essential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to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this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role,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including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C,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C++,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Assembly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language.</w:t>
      </w:r>
    </w:p>
    <w:p w14:paraId="0C07370E" w14:textId="77777777" w:rsidR="00FC543C" w:rsidRPr="00C21E88" w:rsidRDefault="00FC543C">
      <w:pPr>
        <w:spacing w:before="3" w:line="260" w:lineRule="exact"/>
        <w:rPr>
          <w:sz w:val="21"/>
          <w:szCs w:val="21"/>
        </w:rPr>
      </w:pPr>
    </w:p>
    <w:p w14:paraId="0BD7C564" w14:textId="77777777" w:rsidR="00FC543C" w:rsidRPr="00C21E88" w:rsidRDefault="00087513">
      <w:pPr>
        <w:spacing w:line="260" w:lineRule="exact"/>
        <w:ind w:left="101" w:right="9175"/>
        <w:jc w:val="both"/>
        <w:rPr>
          <w:rFonts w:ascii="LM Roman 10" w:eastAsia="LM Roman 10" w:hAnsi="LM Roman 10" w:cs="LM Roman 10"/>
          <w:sz w:val="21"/>
          <w:szCs w:val="21"/>
        </w:rPr>
      </w:pPr>
      <w:r>
        <w:rPr>
          <w:sz w:val="21"/>
          <w:szCs w:val="21"/>
        </w:rPr>
        <w:pict w14:anchorId="34B1E3C8">
          <v:group id="_x0000_s1032" style="position:absolute;left:0;text-align:left;margin-left:31.05pt;margin-top:16.9pt;width:526pt;height:0;z-index:-251659776;mso-position-horizontal-relative:page" coordorigin="621,338" coordsize="10520,0">
            <v:shape id="_x0000_s1033" style="position:absolute;left:621;top:338;width:10520;height:0" coordorigin="621,338" coordsize="10520,0" path="m621,338r10520,e" filled="f" strokeweight=".14058mm">
              <v:path arrowok="t"/>
            </v:shape>
            <w10:wrap anchorx="page"/>
          </v:group>
        </w:pict>
      </w:r>
      <w:r w:rsidR="00E960D6" w:rsidRPr="00C21E88">
        <w:rPr>
          <w:rFonts w:ascii="LM Roman 10" w:eastAsia="LM Roman 10" w:hAnsi="LM Roman 10" w:cs="LM Roman 10"/>
          <w:b/>
          <w:w w:val="99"/>
          <w:position w:val="-1"/>
          <w:sz w:val="21"/>
          <w:szCs w:val="21"/>
        </w:rPr>
        <w:t>EDUCATION</w:t>
      </w:r>
    </w:p>
    <w:p w14:paraId="6FBC54BB" w14:textId="77777777" w:rsidR="00FC543C" w:rsidRPr="00C21E88" w:rsidRDefault="00FC543C">
      <w:pPr>
        <w:spacing w:before="5" w:line="160" w:lineRule="exact"/>
        <w:rPr>
          <w:sz w:val="21"/>
          <w:szCs w:val="21"/>
        </w:rPr>
      </w:pPr>
    </w:p>
    <w:p w14:paraId="270B8E1C" w14:textId="34C716C2" w:rsidR="00FC543C" w:rsidRPr="00C21E88" w:rsidRDefault="00E960D6">
      <w:pPr>
        <w:spacing w:line="26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Master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of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Science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,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Electrical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Engineering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                                                                                                         </w:t>
      </w:r>
      <w:r w:rsidRPr="00C21E88">
        <w:rPr>
          <w:rFonts w:ascii="LM Roman 10" w:eastAsia="LM Roman 10" w:hAnsi="LM Roman 10" w:cs="LM Roman 10"/>
          <w:i/>
          <w:w w:val="99"/>
          <w:sz w:val="21"/>
          <w:szCs w:val="21"/>
        </w:rPr>
        <w:t>Aug</w:t>
      </w:r>
      <w:r w:rsidRPr="00C21E88">
        <w:rPr>
          <w:rFonts w:ascii="LM Roman 10" w:eastAsia="LM Roman 10" w:hAnsi="LM Roman 10" w:cs="LM Roman 10"/>
          <w:i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i/>
          <w:w w:val="99"/>
          <w:sz w:val="21"/>
          <w:szCs w:val="21"/>
        </w:rPr>
        <w:t>2018</w:t>
      </w:r>
      <w:r w:rsidRPr="00C21E88">
        <w:rPr>
          <w:rFonts w:ascii="LM Roman 10" w:eastAsia="LM Roman 10" w:hAnsi="LM Roman 10" w:cs="LM Roman 10"/>
          <w:i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i/>
          <w:w w:val="99"/>
          <w:sz w:val="21"/>
          <w:szCs w:val="21"/>
        </w:rPr>
        <w:t>-</w:t>
      </w:r>
      <w:r w:rsidRPr="00C21E88">
        <w:rPr>
          <w:rFonts w:ascii="LM Roman 10" w:eastAsia="LM Roman 10" w:hAnsi="LM Roman 10" w:cs="LM Roman 10"/>
          <w:i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i/>
          <w:w w:val="99"/>
          <w:sz w:val="21"/>
          <w:szCs w:val="21"/>
        </w:rPr>
        <w:t>May</w:t>
      </w:r>
      <w:r w:rsidRPr="00C21E88">
        <w:rPr>
          <w:rFonts w:ascii="LM Roman 10" w:eastAsia="LM Roman 10" w:hAnsi="LM Roman 10" w:cs="LM Roman 10"/>
          <w:i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i/>
          <w:w w:val="99"/>
          <w:sz w:val="21"/>
          <w:szCs w:val="21"/>
        </w:rPr>
        <w:t>2020</w:t>
      </w:r>
    </w:p>
    <w:p w14:paraId="01578B89" w14:textId="77777777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University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of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Texas,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Arlington</w:t>
      </w:r>
    </w:p>
    <w:p w14:paraId="1690C590" w14:textId="3738B061" w:rsidR="00FC543C" w:rsidRPr="00C21E88" w:rsidRDefault="00E960D6">
      <w:pPr>
        <w:spacing w:line="24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b/>
          <w:w w:val="99"/>
          <w:position w:val="1"/>
          <w:sz w:val="21"/>
          <w:szCs w:val="21"/>
        </w:rPr>
        <w:t>Bachelor</w:t>
      </w:r>
      <w:r w:rsidRPr="00C21E88">
        <w:rPr>
          <w:rFonts w:ascii="LM Roman 10" w:eastAsia="LM Roman 10" w:hAnsi="LM Roman 10" w:cs="LM Roman 10"/>
          <w:b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position w:val="1"/>
          <w:sz w:val="21"/>
          <w:szCs w:val="21"/>
        </w:rPr>
        <w:t>of</w:t>
      </w:r>
      <w:r w:rsidRPr="00C21E88">
        <w:rPr>
          <w:rFonts w:ascii="LM Roman 10" w:eastAsia="LM Roman 10" w:hAnsi="LM Roman 10" w:cs="LM Roman 10"/>
          <w:b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position w:val="1"/>
          <w:sz w:val="21"/>
          <w:szCs w:val="21"/>
        </w:rPr>
        <w:t>Engineering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,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Electronics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Telecommunication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                                                                 </w:t>
      </w:r>
      <w:r w:rsidRPr="00C21E88">
        <w:rPr>
          <w:rFonts w:ascii="LM Roman 10" w:eastAsia="LM Roman 10" w:hAnsi="LM Roman 10" w:cs="LM Roman 10"/>
          <w:i/>
          <w:w w:val="99"/>
          <w:position w:val="1"/>
          <w:sz w:val="21"/>
          <w:szCs w:val="21"/>
        </w:rPr>
        <w:t>Aug</w:t>
      </w:r>
      <w:r w:rsidRPr="00C21E88">
        <w:rPr>
          <w:rFonts w:ascii="LM Roman 10" w:eastAsia="LM Roman 10" w:hAnsi="LM Roman 10" w:cs="LM Roman 10"/>
          <w:i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i/>
          <w:w w:val="99"/>
          <w:position w:val="1"/>
          <w:sz w:val="21"/>
          <w:szCs w:val="21"/>
        </w:rPr>
        <w:t>2013</w:t>
      </w:r>
      <w:r w:rsidRPr="00C21E88">
        <w:rPr>
          <w:rFonts w:ascii="LM Roman 10" w:eastAsia="LM Roman 10" w:hAnsi="LM Roman 10" w:cs="LM Roman 10"/>
          <w:i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i/>
          <w:w w:val="99"/>
          <w:position w:val="1"/>
          <w:sz w:val="21"/>
          <w:szCs w:val="21"/>
        </w:rPr>
        <w:t>-</w:t>
      </w:r>
      <w:r w:rsidRPr="00C21E88">
        <w:rPr>
          <w:rFonts w:ascii="LM Roman 10" w:eastAsia="LM Roman 10" w:hAnsi="LM Roman 10" w:cs="LM Roman 10"/>
          <w:i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i/>
          <w:w w:val="99"/>
          <w:position w:val="1"/>
          <w:sz w:val="21"/>
          <w:szCs w:val="21"/>
        </w:rPr>
        <w:t>May</w:t>
      </w:r>
      <w:r w:rsidRPr="00C21E88">
        <w:rPr>
          <w:rFonts w:ascii="LM Roman 10" w:eastAsia="LM Roman 10" w:hAnsi="LM Roman 10" w:cs="LM Roman 10"/>
          <w:i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i/>
          <w:w w:val="99"/>
          <w:position w:val="1"/>
          <w:sz w:val="21"/>
          <w:szCs w:val="21"/>
        </w:rPr>
        <w:t>2016</w:t>
      </w:r>
    </w:p>
    <w:p w14:paraId="4AF7E108" w14:textId="77777777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MKSSSs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Cummins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College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of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Engineering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for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Women</w:t>
      </w:r>
    </w:p>
    <w:p w14:paraId="2280CC55" w14:textId="77777777" w:rsidR="00FC543C" w:rsidRPr="00C21E88" w:rsidRDefault="00FC543C">
      <w:pPr>
        <w:spacing w:before="4" w:line="160" w:lineRule="exact"/>
        <w:rPr>
          <w:sz w:val="21"/>
          <w:szCs w:val="21"/>
        </w:rPr>
      </w:pPr>
    </w:p>
    <w:p w14:paraId="422BA18F" w14:textId="77777777" w:rsidR="00FC543C" w:rsidRPr="00C21E88" w:rsidRDefault="00087513">
      <w:pPr>
        <w:spacing w:line="26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>
        <w:rPr>
          <w:sz w:val="21"/>
          <w:szCs w:val="21"/>
        </w:rPr>
        <w:pict w14:anchorId="277C2C46">
          <v:group id="_x0000_s1030" style="position:absolute;left:0;text-align:left;margin-left:31.05pt;margin-top:16.9pt;width:526pt;height:0;z-index:-251658752;mso-position-horizontal-relative:page" coordorigin="621,338" coordsize="10520,0">
            <v:shape id="_x0000_s1031" style="position:absolute;left:621;top:338;width:10520;height:0" coordorigin="621,338" coordsize="10520,0" path="m621,338r10520,e" filled="f" strokeweight=".14058mm">
              <v:path arrowok="t"/>
            </v:shape>
            <w10:wrap anchorx="page"/>
          </v:group>
        </w:pict>
      </w:r>
      <w:r w:rsidR="00E960D6" w:rsidRPr="00C21E88">
        <w:rPr>
          <w:rFonts w:ascii="LM Roman 10" w:eastAsia="LM Roman 10" w:hAnsi="LM Roman 10" w:cs="LM Roman 10"/>
          <w:b/>
          <w:w w:val="99"/>
          <w:position w:val="-1"/>
          <w:sz w:val="21"/>
          <w:szCs w:val="21"/>
        </w:rPr>
        <w:t>SKILLS</w:t>
      </w:r>
    </w:p>
    <w:p w14:paraId="1EE1CC22" w14:textId="77777777" w:rsidR="00FC543C" w:rsidRPr="00C21E88" w:rsidRDefault="00FC543C">
      <w:pPr>
        <w:spacing w:before="5" w:line="160" w:lineRule="exact"/>
        <w:rPr>
          <w:sz w:val="21"/>
          <w:szCs w:val="21"/>
        </w:rPr>
      </w:pPr>
    </w:p>
    <w:p w14:paraId="5760FE61" w14:textId="0783CDEC" w:rsidR="00FC543C" w:rsidRPr="00C21E88" w:rsidRDefault="00E960D6">
      <w:pPr>
        <w:spacing w:before="26" w:line="240" w:lineRule="exact"/>
        <w:ind w:left="101" w:right="4525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Programming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Languages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: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C,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C++,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Assembly,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Python</w:t>
      </w:r>
      <w:r w:rsidR="001D2F78" w:rsidRPr="00C21E88">
        <w:rPr>
          <w:rFonts w:ascii="LM Roman 10" w:eastAsia="LM Roman 10" w:hAnsi="LM Roman 10" w:cs="LM Roman 10"/>
          <w:w w:val="99"/>
          <w:sz w:val="21"/>
          <w:szCs w:val="21"/>
        </w:rPr>
        <w:br/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Development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Environments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: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MS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Visual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Studio,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CCS,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Keil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Peripherals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: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UART,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I2C,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SPI,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="009D16E8">
        <w:rPr>
          <w:rFonts w:ascii="LM Roman 10" w:eastAsia="LM Roman 10" w:hAnsi="LM Roman 10" w:cs="LM Roman 10"/>
          <w:sz w:val="21"/>
          <w:szCs w:val="21"/>
        </w:rPr>
        <w:t xml:space="preserve">CAN,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GPIO</w:t>
      </w:r>
      <w:r w:rsidR="0037440A">
        <w:rPr>
          <w:rFonts w:ascii="LM Roman 10" w:eastAsia="LM Roman 10" w:hAnsi="LM Roman 10" w:cs="LM Roman 10"/>
          <w:sz w:val="21"/>
          <w:szCs w:val="21"/>
        </w:rPr>
        <w:t>,</w:t>
      </w:r>
      <w:r w:rsidR="00DA4373">
        <w:rPr>
          <w:rFonts w:ascii="LM Roman 10" w:eastAsia="LM Roman 10" w:hAnsi="LM Roman 10" w:cs="LM Roman 10"/>
          <w:sz w:val="21"/>
          <w:szCs w:val="21"/>
        </w:rPr>
        <w:t xml:space="preserve"> ADCs</w:t>
      </w:r>
    </w:p>
    <w:p w14:paraId="3F0BBAC3" w14:textId="4E4DFCCA" w:rsidR="00FC543C" w:rsidRPr="00C21E88" w:rsidRDefault="00E960D6">
      <w:pPr>
        <w:spacing w:line="24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b/>
          <w:w w:val="99"/>
          <w:position w:val="1"/>
          <w:sz w:val="21"/>
          <w:szCs w:val="21"/>
        </w:rPr>
        <w:t>Hardware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: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PCB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="00B46217">
        <w:rPr>
          <w:rFonts w:ascii="LM Roman 10" w:eastAsia="LM Roman 10" w:hAnsi="LM Roman 10" w:cs="LM Roman 10"/>
          <w:position w:val="1"/>
          <w:sz w:val="21"/>
          <w:szCs w:val="21"/>
        </w:rPr>
        <w:t>designing</w:t>
      </w:r>
      <w:r w:rsidR="001967E5">
        <w:rPr>
          <w:rFonts w:ascii="LM Roman 10" w:eastAsia="LM Roman 10" w:hAnsi="LM Roman 10" w:cs="LM Roman 10"/>
          <w:position w:val="1"/>
          <w:sz w:val="21"/>
          <w:szCs w:val="21"/>
        </w:rPr>
        <w:t xml:space="preserve">,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Circuit</w:t>
      </w:r>
      <w:r w:rsidR="00B247F1">
        <w:rPr>
          <w:rFonts w:ascii="LM Roman 10" w:eastAsia="LM Roman 10" w:hAnsi="LM Roman 10" w:cs="LM Roman 10"/>
          <w:position w:val="1"/>
          <w:sz w:val="21"/>
          <w:szCs w:val="21"/>
        </w:rPr>
        <w:t xml:space="preserve"> debugging</w:t>
      </w:r>
      <w:r w:rsidR="001967E5">
        <w:rPr>
          <w:rFonts w:ascii="LM Roman 10" w:eastAsia="LM Roman 10" w:hAnsi="LM Roman 10" w:cs="LM Roman 10"/>
          <w:position w:val="1"/>
          <w:sz w:val="21"/>
          <w:szCs w:val="21"/>
        </w:rPr>
        <w:t xml:space="preserve">, </w:t>
      </w:r>
      <w:r w:rsidR="00DC00A2">
        <w:rPr>
          <w:rFonts w:ascii="LM Roman 10" w:eastAsia="LM Roman 10" w:hAnsi="LM Roman 10" w:cs="LM Roman 10"/>
          <w:position w:val="1"/>
          <w:sz w:val="21"/>
          <w:szCs w:val="21"/>
        </w:rPr>
        <w:t xml:space="preserve">Schematics,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PCB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solder</w:t>
      </w:r>
      <w:r w:rsidR="00843349"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ing</w:t>
      </w:r>
      <w:r w:rsidR="0038360B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 xml:space="preserve">, </w:t>
      </w:r>
      <w:r w:rsidR="00F92B66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Oscilloscope</w:t>
      </w:r>
    </w:p>
    <w:p w14:paraId="4008976B" w14:textId="5615B92B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b/>
          <w:w w:val="99"/>
          <w:position w:val="1"/>
          <w:sz w:val="21"/>
          <w:szCs w:val="21"/>
        </w:rPr>
        <w:t>Tools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: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GIT</w:t>
      </w:r>
      <w:r w:rsidR="00A5559A">
        <w:rPr>
          <w:rFonts w:ascii="LM Roman 10" w:eastAsia="LM Roman 10" w:hAnsi="LM Roman 10" w:cs="LM Roman 10"/>
          <w:position w:val="1"/>
          <w:sz w:val="21"/>
          <w:szCs w:val="21"/>
        </w:rPr>
        <w:t xml:space="preserve">,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BASH</w:t>
      </w:r>
      <w:r w:rsidR="00D219B3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,</w:t>
      </w:r>
      <w:r w:rsidR="005228DC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Embedded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="008602D7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Linux</w:t>
      </w:r>
    </w:p>
    <w:p w14:paraId="24A5AFC7" w14:textId="08C20307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b/>
          <w:w w:val="99"/>
          <w:position w:val="1"/>
          <w:sz w:val="21"/>
          <w:szCs w:val="21"/>
        </w:rPr>
        <w:t>Systems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: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Linux/Unix,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="001602AD">
        <w:rPr>
          <w:rFonts w:ascii="LM Roman 10" w:eastAsia="LM Roman 10" w:hAnsi="LM Roman 10" w:cs="LM Roman 10"/>
          <w:position w:val="1"/>
          <w:sz w:val="21"/>
          <w:szCs w:val="21"/>
        </w:rPr>
        <w:t>Windows</w:t>
      </w:r>
    </w:p>
    <w:p w14:paraId="035518D9" w14:textId="77777777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b/>
          <w:w w:val="99"/>
          <w:position w:val="1"/>
          <w:sz w:val="21"/>
          <w:szCs w:val="21"/>
        </w:rPr>
        <w:t>Soft</w:t>
      </w:r>
      <w:r w:rsidRPr="00C21E88">
        <w:rPr>
          <w:rFonts w:ascii="LM Roman 10" w:eastAsia="LM Roman 10" w:hAnsi="LM Roman 10" w:cs="LM Roman 10"/>
          <w:b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position w:val="1"/>
          <w:sz w:val="21"/>
          <w:szCs w:val="21"/>
        </w:rPr>
        <w:t>Skills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: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Team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player,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Willingness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to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learn,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Problem-solving,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Motivated</w:t>
      </w:r>
    </w:p>
    <w:p w14:paraId="72A6EF1B" w14:textId="77777777" w:rsidR="00FC543C" w:rsidRPr="00C21E88" w:rsidRDefault="00FC543C">
      <w:pPr>
        <w:spacing w:before="3" w:line="160" w:lineRule="exact"/>
        <w:rPr>
          <w:sz w:val="21"/>
          <w:szCs w:val="21"/>
        </w:rPr>
      </w:pPr>
    </w:p>
    <w:p w14:paraId="092FDA72" w14:textId="77777777" w:rsidR="00FC543C" w:rsidRPr="00C21E88" w:rsidRDefault="00087513">
      <w:pPr>
        <w:spacing w:line="26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>
        <w:rPr>
          <w:sz w:val="21"/>
          <w:szCs w:val="21"/>
        </w:rPr>
        <w:pict w14:anchorId="61BB513E">
          <v:group id="_x0000_s1028" style="position:absolute;left:0;text-align:left;margin-left:31.05pt;margin-top:16.9pt;width:526pt;height:0;z-index:-251657728;mso-position-horizontal-relative:page" coordorigin="621,338" coordsize="10520,0">
            <v:shape id="_x0000_s1029" style="position:absolute;left:621;top:338;width:10520;height:0" coordorigin="621,338" coordsize="10520,0" path="m621,338r10520,e" filled="f" strokeweight=".14058mm">
              <v:path arrowok="t"/>
            </v:shape>
            <w10:wrap anchorx="page"/>
          </v:group>
        </w:pict>
      </w:r>
      <w:r w:rsidR="00E960D6" w:rsidRPr="00C21E88">
        <w:rPr>
          <w:rFonts w:ascii="LM Roman 10" w:eastAsia="LM Roman 10" w:hAnsi="LM Roman 10" w:cs="LM Roman 10"/>
          <w:b/>
          <w:w w:val="99"/>
          <w:position w:val="-1"/>
          <w:sz w:val="21"/>
          <w:szCs w:val="21"/>
        </w:rPr>
        <w:t>EXPERIENCE</w:t>
      </w:r>
    </w:p>
    <w:p w14:paraId="0BDC06BB" w14:textId="77777777" w:rsidR="00FC543C" w:rsidRPr="00C21E88" w:rsidRDefault="00FC543C">
      <w:pPr>
        <w:spacing w:before="5" w:line="160" w:lineRule="exact"/>
        <w:rPr>
          <w:sz w:val="21"/>
          <w:szCs w:val="21"/>
        </w:rPr>
      </w:pPr>
    </w:p>
    <w:p w14:paraId="12FAFA12" w14:textId="7093EF4A" w:rsidR="00FC543C" w:rsidRPr="00C21E88" w:rsidRDefault="00E960D6">
      <w:pPr>
        <w:spacing w:line="26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Manufacturing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Engineering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Intern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,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PROCEPT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BioRobotics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                                                                        </w:t>
      </w:r>
      <w:r w:rsidRPr="00C21E88">
        <w:rPr>
          <w:rFonts w:ascii="LM Roman 10" w:eastAsia="LM Roman 10" w:hAnsi="LM Roman 10" w:cs="LM Roman 10"/>
          <w:i/>
          <w:w w:val="99"/>
          <w:sz w:val="21"/>
          <w:szCs w:val="21"/>
        </w:rPr>
        <w:t>Sep</w:t>
      </w:r>
      <w:r w:rsidRPr="00C21E88">
        <w:rPr>
          <w:rFonts w:ascii="LM Roman 10" w:eastAsia="LM Roman 10" w:hAnsi="LM Roman 10" w:cs="LM Roman 10"/>
          <w:i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i/>
          <w:w w:val="99"/>
          <w:sz w:val="21"/>
          <w:szCs w:val="21"/>
        </w:rPr>
        <w:t>2020</w:t>
      </w:r>
      <w:r w:rsidRPr="00C21E88">
        <w:rPr>
          <w:rFonts w:ascii="LM Roman 10" w:eastAsia="LM Roman 10" w:hAnsi="LM Roman 10" w:cs="LM Roman 10"/>
          <w:i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i/>
          <w:w w:val="99"/>
          <w:sz w:val="21"/>
          <w:szCs w:val="21"/>
        </w:rPr>
        <w:t>-</w:t>
      </w:r>
      <w:r w:rsidRPr="00C21E88">
        <w:rPr>
          <w:rFonts w:ascii="LM Roman 10" w:eastAsia="LM Roman 10" w:hAnsi="LM Roman 10" w:cs="LM Roman 10"/>
          <w:i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i/>
          <w:w w:val="99"/>
          <w:sz w:val="21"/>
          <w:szCs w:val="21"/>
        </w:rPr>
        <w:t>Dec</w:t>
      </w:r>
      <w:r w:rsidRPr="00C21E88">
        <w:rPr>
          <w:rFonts w:ascii="LM Roman 10" w:eastAsia="LM Roman 10" w:hAnsi="LM Roman 10" w:cs="LM Roman 10"/>
          <w:i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i/>
          <w:w w:val="99"/>
          <w:sz w:val="21"/>
          <w:szCs w:val="21"/>
        </w:rPr>
        <w:t>2020</w:t>
      </w:r>
    </w:p>
    <w:p w14:paraId="4158389D" w14:textId="77777777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i/>
          <w:w w:val="99"/>
          <w:position w:val="1"/>
          <w:sz w:val="21"/>
          <w:szCs w:val="21"/>
        </w:rPr>
        <w:t>•</w:t>
      </w:r>
      <w:r w:rsidRPr="00C21E88">
        <w:rPr>
          <w:i/>
          <w:position w:val="1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Performed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assembling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functional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inspection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process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on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test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fixture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testing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diﬀerent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sub-assemblies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on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the</w:t>
      </w:r>
    </w:p>
    <w:p w14:paraId="7080C216" w14:textId="77777777" w:rsidR="00FC543C" w:rsidRPr="00C21E88" w:rsidRDefault="00E960D6">
      <w:pPr>
        <w:spacing w:line="220" w:lineRule="exact"/>
        <w:ind w:left="300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Manufacturing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floor.</w:t>
      </w:r>
    </w:p>
    <w:p w14:paraId="7E57F55F" w14:textId="0A5047C0" w:rsidR="00FC543C" w:rsidRPr="00C21E88" w:rsidRDefault="00E960D6" w:rsidP="00E739B8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i/>
          <w:w w:val="99"/>
          <w:position w:val="1"/>
          <w:sz w:val="21"/>
          <w:szCs w:val="21"/>
        </w:rPr>
        <w:t>•</w:t>
      </w:r>
      <w:r w:rsidRPr="00C21E88">
        <w:rPr>
          <w:i/>
          <w:position w:val="1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Developed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Rework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manual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for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various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finished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goods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to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improve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the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rework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process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time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increase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production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="00E739B8">
        <w:rPr>
          <w:rFonts w:ascii="LM Roman 10" w:eastAsia="LM Roman 10" w:hAnsi="LM Roman 10" w:cs="LM Roman 10"/>
          <w:position w:val="1"/>
          <w:sz w:val="21"/>
          <w:szCs w:val="21"/>
        </w:rPr>
        <w:br/>
        <w:t xml:space="preserve">    </w:t>
      </w:r>
      <w:r w:rsidR="00E739B8"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rate</w:t>
      </w:r>
      <w:r w:rsidR="00E739B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 xml:space="preserve"> </w:t>
      </w:r>
      <w:r w:rsidR="00E739B8"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by</w:t>
      </w:r>
      <w:r w:rsidR="00E739B8"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="00E739B8"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 xml:space="preserve">75% using </w:t>
      </w:r>
      <w:r w:rsidR="00B44D52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 xml:space="preserve">DFM, </w:t>
      </w:r>
      <w:r w:rsidR="00E739B8"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pFMEA, dFMEA and rework steps.</w:t>
      </w:r>
    </w:p>
    <w:p w14:paraId="0F6D40CA" w14:textId="77777777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i/>
          <w:w w:val="99"/>
          <w:position w:val="1"/>
          <w:sz w:val="21"/>
          <w:szCs w:val="21"/>
        </w:rPr>
        <w:t>•</w:t>
      </w:r>
      <w:r w:rsidRPr="00C21E88">
        <w:rPr>
          <w:i/>
          <w:position w:val="1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Improved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the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manufacturing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process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instructions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quality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inspection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documents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for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ease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of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understanding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of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the</w:t>
      </w:r>
    </w:p>
    <w:p w14:paraId="6D5B41D9" w14:textId="257F4DD2" w:rsidR="00FC543C" w:rsidRPr="00C21E88" w:rsidRDefault="00E960D6">
      <w:pPr>
        <w:spacing w:line="220" w:lineRule="exact"/>
        <w:ind w:left="300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operators.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br/>
      </w:r>
    </w:p>
    <w:p w14:paraId="60FA1213" w14:textId="64808C97" w:rsidR="00FC543C" w:rsidRPr="00C21E88" w:rsidRDefault="00E960D6">
      <w:pPr>
        <w:spacing w:line="28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Software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Engineer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,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Atos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India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Pvt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sz w:val="21"/>
          <w:szCs w:val="21"/>
        </w:rPr>
        <w:t>LTD</w:t>
      </w:r>
      <w:r w:rsidRPr="00C21E88">
        <w:rPr>
          <w:rFonts w:ascii="LM Roman 10" w:eastAsia="LM Roman 10" w:hAnsi="LM Roman 10" w:cs="LM Roman 10"/>
          <w:sz w:val="21"/>
          <w:szCs w:val="21"/>
        </w:rPr>
        <w:t xml:space="preserve">                                                                                                                 </w:t>
      </w:r>
      <w:r w:rsidRPr="00C21E88">
        <w:rPr>
          <w:rFonts w:ascii="LM Roman 10" w:eastAsia="LM Roman 10" w:hAnsi="LM Roman 10" w:cs="LM Roman 10"/>
          <w:i/>
          <w:w w:val="99"/>
          <w:sz w:val="21"/>
          <w:szCs w:val="21"/>
        </w:rPr>
        <w:t>Feb</w:t>
      </w:r>
      <w:r w:rsidRPr="00C21E88">
        <w:rPr>
          <w:rFonts w:ascii="LM Roman 10" w:eastAsia="LM Roman 10" w:hAnsi="LM Roman 10" w:cs="LM Roman 10"/>
          <w:i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i/>
          <w:w w:val="99"/>
          <w:sz w:val="21"/>
          <w:szCs w:val="21"/>
        </w:rPr>
        <w:t>2017</w:t>
      </w:r>
      <w:r w:rsidRPr="00C21E88">
        <w:rPr>
          <w:rFonts w:ascii="LM Roman 10" w:eastAsia="LM Roman 10" w:hAnsi="LM Roman 10" w:cs="LM Roman 10"/>
          <w:i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i/>
          <w:w w:val="99"/>
          <w:sz w:val="21"/>
          <w:szCs w:val="21"/>
        </w:rPr>
        <w:t>-</w:t>
      </w:r>
      <w:r w:rsidRPr="00C21E88">
        <w:rPr>
          <w:rFonts w:ascii="LM Roman 10" w:eastAsia="LM Roman 10" w:hAnsi="LM Roman 10" w:cs="LM Roman 10"/>
          <w:i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i/>
          <w:w w:val="99"/>
          <w:sz w:val="21"/>
          <w:szCs w:val="21"/>
        </w:rPr>
        <w:t>Jul</w:t>
      </w:r>
      <w:r w:rsidRPr="00C21E88">
        <w:rPr>
          <w:rFonts w:ascii="LM Roman 10" w:eastAsia="LM Roman 10" w:hAnsi="LM Roman 10" w:cs="LM Roman 10"/>
          <w:i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i/>
          <w:w w:val="99"/>
          <w:sz w:val="21"/>
          <w:szCs w:val="21"/>
        </w:rPr>
        <w:t>2018</w:t>
      </w:r>
    </w:p>
    <w:p w14:paraId="749440A2" w14:textId="3C5FD641" w:rsidR="00FC543C" w:rsidRPr="00C21E88" w:rsidRDefault="002D23CD" w:rsidP="002D23CD">
      <w:pPr>
        <w:spacing w:line="220" w:lineRule="exact"/>
        <w:rPr>
          <w:rFonts w:ascii="LM Roman 10" w:eastAsia="LM Roman 10" w:hAnsi="LM Roman 10" w:cs="LM Roman 10"/>
          <w:sz w:val="21"/>
          <w:szCs w:val="21"/>
        </w:rPr>
      </w:pPr>
      <w:r>
        <w:rPr>
          <w:i/>
          <w:w w:val="99"/>
          <w:position w:val="1"/>
          <w:sz w:val="21"/>
          <w:szCs w:val="21"/>
        </w:rPr>
        <w:t xml:space="preserve">  </w:t>
      </w:r>
      <w:r w:rsidR="00E960D6" w:rsidRPr="00C21E88">
        <w:rPr>
          <w:i/>
          <w:w w:val="99"/>
          <w:position w:val="1"/>
          <w:sz w:val="21"/>
          <w:szCs w:val="21"/>
        </w:rPr>
        <w:t>•</w:t>
      </w:r>
      <w:r w:rsidR="00E960D6" w:rsidRPr="00C21E88">
        <w:rPr>
          <w:i/>
          <w:position w:val="1"/>
          <w:sz w:val="21"/>
          <w:szCs w:val="21"/>
        </w:rPr>
        <w:t xml:space="preserve">  </w:t>
      </w:r>
      <w:r w:rsidR="00E960D6"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Performed</w:t>
      </w:r>
      <w:r w:rsidR="00E960D6"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="00E960D6"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migration</w:t>
      </w:r>
      <w:r w:rsidR="00E960D6"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="00E960D6"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of</w:t>
      </w:r>
      <w:r w:rsidR="00E960D6"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="00E960D6"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production</w:t>
      </w:r>
      <w:r w:rsidR="00E960D6"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="00E960D6"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servers</w:t>
      </w:r>
      <w:r w:rsidR="00E960D6"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="00E960D6"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from</w:t>
      </w:r>
      <w:r w:rsidR="00E960D6"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="00E960D6"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</w:t>
      </w:r>
      <w:r w:rsidR="00E960D6"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="00E960D6"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customer</w:t>
      </w:r>
      <w:r w:rsidR="00E960D6"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="00E960D6"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environment</w:t>
      </w:r>
      <w:r w:rsidR="00E960D6"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="00E960D6"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to</w:t>
      </w:r>
      <w:r w:rsidR="00E960D6"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="00E960D6"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cloud</w:t>
      </w:r>
      <w:r w:rsidR="00E960D6"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="00E960D6"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platform(AWS/Azure/DCiaBox)</w:t>
      </w:r>
    </w:p>
    <w:p w14:paraId="76808FF8" w14:textId="77777777" w:rsidR="00FC543C" w:rsidRPr="00C21E88" w:rsidRDefault="00E960D6">
      <w:pPr>
        <w:spacing w:line="220" w:lineRule="exact"/>
        <w:ind w:left="300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using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Platespin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migration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tool.</w:t>
      </w:r>
    </w:p>
    <w:p w14:paraId="3D200685" w14:textId="77777777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i/>
          <w:w w:val="99"/>
          <w:position w:val="1"/>
          <w:sz w:val="21"/>
          <w:szCs w:val="21"/>
        </w:rPr>
        <w:t>•</w:t>
      </w:r>
      <w:r w:rsidRPr="00C21E88">
        <w:rPr>
          <w:i/>
          <w:position w:val="1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Lead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team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of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15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people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delivered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the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project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ahead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of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schedule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by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delegating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the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tasks.</w:t>
      </w:r>
    </w:p>
    <w:p w14:paraId="10A6E5AD" w14:textId="77777777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i/>
          <w:w w:val="99"/>
          <w:position w:val="1"/>
          <w:sz w:val="21"/>
          <w:szCs w:val="21"/>
        </w:rPr>
        <w:t>•</w:t>
      </w:r>
      <w:r w:rsidRPr="00C21E88">
        <w:rPr>
          <w:i/>
          <w:position w:val="1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Developed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web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application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using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Servlets,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Database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web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development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languages.</w:t>
      </w:r>
    </w:p>
    <w:p w14:paraId="6DC5CAA7" w14:textId="77777777" w:rsidR="00FC543C" w:rsidRPr="00C21E88" w:rsidRDefault="00FC543C">
      <w:pPr>
        <w:spacing w:before="4" w:line="160" w:lineRule="exact"/>
        <w:rPr>
          <w:sz w:val="21"/>
          <w:szCs w:val="21"/>
        </w:rPr>
      </w:pPr>
    </w:p>
    <w:p w14:paraId="57FC5A55" w14:textId="77777777" w:rsidR="00FC543C" w:rsidRPr="00C21E88" w:rsidRDefault="00087513">
      <w:pPr>
        <w:spacing w:line="26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>
        <w:rPr>
          <w:sz w:val="21"/>
          <w:szCs w:val="21"/>
        </w:rPr>
        <w:pict w14:anchorId="6A28B33A">
          <v:group id="_x0000_s1026" style="position:absolute;left:0;text-align:left;margin-left:31.05pt;margin-top:16.9pt;width:526pt;height:0;z-index:-251656704;mso-position-horizontal-relative:page" coordorigin="621,338" coordsize="10520,0">
            <v:shape id="_x0000_s1027" style="position:absolute;left:621;top:338;width:10520;height:0" coordorigin="621,338" coordsize="10520,0" path="m621,338r10520,e" filled="f" strokeweight=".14058mm">
              <v:path arrowok="t"/>
            </v:shape>
            <w10:wrap anchorx="page"/>
          </v:group>
        </w:pict>
      </w:r>
      <w:r w:rsidR="00E960D6" w:rsidRPr="00C21E88">
        <w:rPr>
          <w:rFonts w:ascii="LM Roman 10" w:eastAsia="LM Roman 10" w:hAnsi="LM Roman 10" w:cs="LM Roman 10"/>
          <w:b/>
          <w:w w:val="99"/>
          <w:position w:val="-1"/>
          <w:sz w:val="21"/>
          <w:szCs w:val="21"/>
        </w:rPr>
        <w:t>PROJECTS</w:t>
      </w:r>
    </w:p>
    <w:p w14:paraId="07225DDA" w14:textId="77777777" w:rsidR="00FC543C" w:rsidRPr="00C21E88" w:rsidRDefault="00FC543C">
      <w:pPr>
        <w:spacing w:before="5" w:line="160" w:lineRule="exact"/>
        <w:rPr>
          <w:sz w:val="21"/>
          <w:szCs w:val="21"/>
        </w:rPr>
      </w:pPr>
    </w:p>
    <w:p w14:paraId="4C77280C" w14:textId="77777777" w:rsidR="00FC543C" w:rsidRPr="00C21E88" w:rsidRDefault="00E960D6">
      <w:pPr>
        <w:spacing w:line="26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Real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Time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Operating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System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for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ARM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Cortex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M4</w:t>
      </w:r>
    </w:p>
    <w:p w14:paraId="12482283" w14:textId="77777777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i/>
          <w:w w:val="99"/>
          <w:position w:val="1"/>
          <w:sz w:val="21"/>
          <w:szCs w:val="21"/>
        </w:rPr>
        <w:t>•</w:t>
      </w:r>
      <w:r w:rsidRPr="00C21E88">
        <w:rPr>
          <w:i/>
          <w:position w:val="1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Audited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the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course,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real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time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bluetooth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networks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from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UT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Austin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implemented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real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time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operating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system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to</w:t>
      </w:r>
    </w:p>
    <w:p w14:paraId="7460C05F" w14:textId="77777777" w:rsidR="00FC543C" w:rsidRPr="00C21E88" w:rsidRDefault="00E960D6">
      <w:pPr>
        <w:spacing w:line="220" w:lineRule="exact"/>
        <w:ind w:left="300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create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fitness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tracking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device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on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the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TM4C123GH6PM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using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BOOSTXL-EDUMKII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CC2650.</w:t>
      </w:r>
    </w:p>
    <w:p w14:paraId="5343ACCC" w14:textId="03A0A0D8" w:rsidR="00C3461E" w:rsidRDefault="00E960D6" w:rsidP="00AB19D9">
      <w:pPr>
        <w:spacing w:line="220" w:lineRule="exact"/>
        <w:ind w:left="101"/>
        <w:rPr>
          <w:rFonts w:ascii="LM Roman 10" w:eastAsia="LM Roman 10" w:hAnsi="LM Roman 10" w:cs="LM Roman 10"/>
          <w:position w:val="1"/>
          <w:sz w:val="21"/>
          <w:szCs w:val="21"/>
        </w:rPr>
      </w:pPr>
      <w:r w:rsidRPr="00C21E88">
        <w:rPr>
          <w:i/>
          <w:w w:val="99"/>
          <w:position w:val="1"/>
          <w:sz w:val="21"/>
          <w:szCs w:val="21"/>
        </w:rPr>
        <w:t>•</w:t>
      </w:r>
      <w:r w:rsidRPr="00C21E88">
        <w:rPr>
          <w:i/>
          <w:position w:val="1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Created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Real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Time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for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ARM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Cortex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M4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using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Embedded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supporting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cooperative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pre-emptive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="00C3461E"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task </w:t>
      </w:r>
      <w:r w:rsidR="00AB19D9" w:rsidRPr="00C21E88">
        <w:rPr>
          <w:rFonts w:ascii="LM Roman 10" w:eastAsia="LM Roman 10" w:hAnsi="LM Roman 10" w:cs="LM Roman 10"/>
          <w:position w:val="1"/>
          <w:sz w:val="21"/>
          <w:szCs w:val="21"/>
        </w:rPr>
        <w:t>scheduling</w:t>
      </w:r>
      <w:r w:rsidR="00C3461E"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</w:p>
    <w:p w14:paraId="44473671" w14:textId="26AD0253" w:rsidR="00015E16" w:rsidRPr="00C21E88" w:rsidRDefault="00015E16" w:rsidP="00AB19D9">
      <w:pPr>
        <w:spacing w:line="220" w:lineRule="exact"/>
        <w:ind w:left="101"/>
        <w:rPr>
          <w:rFonts w:eastAsia="LM Roman 10"/>
          <w:iCs/>
          <w:w w:val="99"/>
          <w:position w:val="1"/>
          <w:sz w:val="21"/>
          <w:szCs w:val="21"/>
        </w:rPr>
      </w:pPr>
      <w:r>
        <w:rPr>
          <w:i/>
          <w:w w:val="99"/>
          <w:position w:val="1"/>
          <w:sz w:val="21"/>
          <w:szCs w:val="21"/>
        </w:rPr>
        <w:t xml:space="preserve">    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and </w:t>
      </w:r>
      <w:r w:rsidRPr="00C21E88">
        <w:rPr>
          <w:rFonts w:ascii="LM Roman 10" w:hAnsi="LM Roman 10"/>
          <w:iCs/>
          <w:w w:val="99"/>
          <w:position w:val="1"/>
          <w:sz w:val="21"/>
          <w:szCs w:val="21"/>
        </w:rPr>
        <w:t>inter-task communication</w:t>
      </w:r>
      <w:r w:rsidRPr="00C21E88">
        <w:rPr>
          <w:iCs/>
          <w:w w:val="99"/>
          <w:position w:val="1"/>
          <w:sz w:val="21"/>
          <w:szCs w:val="21"/>
        </w:rPr>
        <w:t>.</w:t>
      </w:r>
    </w:p>
    <w:p w14:paraId="35B82DA5" w14:textId="3120EA4C" w:rsidR="00FC543C" w:rsidRDefault="00E960D6" w:rsidP="00E500D4">
      <w:pPr>
        <w:spacing w:line="220" w:lineRule="exact"/>
        <w:ind w:left="101"/>
        <w:rPr>
          <w:rFonts w:ascii="LM Roman 10" w:eastAsia="LM Roman 10" w:hAnsi="LM Roman 10" w:cs="LM Roman 10"/>
          <w:position w:val="1"/>
          <w:sz w:val="21"/>
          <w:szCs w:val="21"/>
        </w:rPr>
      </w:pPr>
      <w:r w:rsidRPr="00C21E88">
        <w:rPr>
          <w:i/>
          <w:w w:val="99"/>
          <w:position w:val="1"/>
          <w:sz w:val="21"/>
          <w:szCs w:val="21"/>
        </w:rPr>
        <w:t>•</w:t>
      </w:r>
      <w:r w:rsidRPr="00C21E88">
        <w:rPr>
          <w:i/>
          <w:position w:val="1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Supported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system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calls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such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yield,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sleep,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suspend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along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with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semaphore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functionalities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including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priority</w:t>
      </w:r>
      <w:r w:rsidR="00015E16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</w:p>
    <w:p w14:paraId="56C926F2" w14:textId="63C58B97" w:rsidR="00015E16" w:rsidRPr="00C21E88" w:rsidRDefault="00015E16" w:rsidP="00015E1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>
        <w:rPr>
          <w:i/>
          <w:w w:val="99"/>
          <w:position w:val="1"/>
          <w:sz w:val="21"/>
          <w:szCs w:val="21"/>
        </w:rPr>
        <w:t xml:space="preserve">   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scheduling</w:t>
      </w:r>
      <w:r>
        <w:rPr>
          <w:rFonts w:ascii="LM Roman 10" w:eastAsia="LM Roman 10" w:hAnsi="LM Roman 10" w:cs="LM Roman 10"/>
          <w:w w:val="99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priority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inversion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techniques.</w:t>
      </w:r>
    </w:p>
    <w:p w14:paraId="75BBD2B4" w14:textId="77777777" w:rsidR="00FC543C" w:rsidRPr="00C21E88" w:rsidRDefault="00E960D6">
      <w:pPr>
        <w:spacing w:line="28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Low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Cost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Programmable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Pulse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Generator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with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Automatic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Level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Control</w:t>
      </w:r>
    </w:p>
    <w:p w14:paraId="418F3355" w14:textId="77777777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i/>
          <w:w w:val="99"/>
          <w:position w:val="1"/>
          <w:sz w:val="21"/>
          <w:szCs w:val="21"/>
        </w:rPr>
        <w:t>•</w:t>
      </w:r>
      <w:r w:rsidRPr="00C21E88">
        <w:rPr>
          <w:i/>
          <w:position w:val="1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Implemented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TM4C123GH6PM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based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embedded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project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in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Code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Composer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Studio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IDE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using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Embedded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C.</w:t>
      </w:r>
    </w:p>
    <w:p w14:paraId="2DB12C1B" w14:textId="77777777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i/>
          <w:w w:val="99"/>
          <w:position w:val="1"/>
          <w:sz w:val="21"/>
          <w:szCs w:val="21"/>
        </w:rPr>
        <w:t>•</w:t>
      </w:r>
      <w:r w:rsidRPr="00C21E88">
        <w:rPr>
          <w:i/>
          <w:position w:val="1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Designed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signal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generator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circuit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generating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various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waveforms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with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controllable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amplitude,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frequency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oﬀset.</w:t>
      </w:r>
    </w:p>
    <w:p w14:paraId="00F5D4B0" w14:textId="77777777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i/>
          <w:w w:val="99"/>
          <w:position w:val="1"/>
          <w:sz w:val="21"/>
          <w:szCs w:val="21"/>
        </w:rPr>
        <w:t>•</w:t>
      </w:r>
      <w:r w:rsidRPr="00C21E88">
        <w:rPr>
          <w:i/>
          <w:position w:val="1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Controlled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number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of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cycles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of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the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sine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waveform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duty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cycle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of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the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square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waveform.</w:t>
      </w:r>
    </w:p>
    <w:p w14:paraId="71ED2559" w14:textId="77777777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i/>
          <w:w w:val="99"/>
          <w:position w:val="1"/>
          <w:sz w:val="21"/>
          <w:szCs w:val="21"/>
        </w:rPr>
        <w:t>•</w:t>
      </w:r>
      <w:r w:rsidRPr="00C21E88">
        <w:rPr>
          <w:i/>
          <w:position w:val="1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Command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line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interface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capable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of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controlling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the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system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providing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measurements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data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back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to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the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user(UART</w:t>
      </w:r>
    </w:p>
    <w:p w14:paraId="31BEB721" w14:textId="77777777" w:rsidR="00FC543C" w:rsidRPr="00C21E88" w:rsidRDefault="00E960D6">
      <w:pPr>
        <w:spacing w:line="220" w:lineRule="exact"/>
        <w:ind w:left="300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interface).</w:t>
      </w:r>
    </w:p>
    <w:p w14:paraId="7C842C4D" w14:textId="77777777" w:rsidR="00FC543C" w:rsidRPr="00C21E88" w:rsidRDefault="00E960D6">
      <w:pPr>
        <w:spacing w:line="28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SDRAM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Controller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design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using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Processor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80386DX</w:t>
      </w:r>
    </w:p>
    <w:p w14:paraId="75A47277" w14:textId="77777777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i/>
          <w:w w:val="99"/>
          <w:position w:val="1"/>
          <w:sz w:val="21"/>
          <w:szCs w:val="21"/>
        </w:rPr>
        <w:t>•</w:t>
      </w:r>
      <w:r w:rsidRPr="00C21E88">
        <w:rPr>
          <w:i/>
          <w:position w:val="1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Designed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SDRAM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controller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that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allows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SDRAM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memory(MT48LC8M8A2)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to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interface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with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Microprocessor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80386DX</w:t>
      </w:r>
    </w:p>
    <w:p w14:paraId="40C84008" w14:textId="77777777" w:rsidR="00FC543C" w:rsidRPr="00C21E88" w:rsidRDefault="00E960D6">
      <w:pPr>
        <w:spacing w:line="220" w:lineRule="exact"/>
        <w:ind w:left="300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having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asynchronous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memory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support.</w:t>
      </w:r>
    </w:p>
    <w:p w14:paraId="5D4D5609" w14:textId="77777777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i/>
          <w:w w:val="99"/>
          <w:position w:val="1"/>
          <w:sz w:val="21"/>
          <w:szCs w:val="21"/>
        </w:rPr>
        <w:t>•</w:t>
      </w:r>
      <w:r w:rsidRPr="00C21E88">
        <w:rPr>
          <w:i/>
          <w:position w:val="1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Determined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Read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Write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Cycles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for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diﬀerent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Burst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lengths(2,4,8)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for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the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SDRAM.</w:t>
      </w:r>
    </w:p>
    <w:p w14:paraId="7AEA7D05" w14:textId="77777777" w:rsidR="00FC543C" w:rsidRPr="00C21E88" w:rsidRDefault="00E960D6">
      <w:pPr>
        <w:spacing w:line="28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Automatic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Destination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Vehicle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for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Transportation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of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Lab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Equipment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in</w:t>
      </w:r>
      <w:r w:rsidRPr="00C21E88">
        <w:rPr>
          <w:rFonts w:ascii="LM Roman 10" w:eastAsia="LM Roman 10" w:hAnsi="LM Roman 10" w:cs="LM Roman 10"/>
          <w:b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b/>
          <w:w w:val="99"/>
          <w:sz w:val="21"/>
          <w:szCs w:val="21"/>
        </w:rPr>
        <w:t>College</w:t>
      </w:r>
    </w:p>
    <w:p w14:paraId="10CB1C49" w14:textId="77777777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i/>
          <w:w w:val="99"/>
          <w:position w:val="1"/>
          <w:sz w:val="21"/>
          <w:szCs w:val="21"/>
        </w:rPr>
        <w:t>•</w:t>
      </w:r>
      <w:r w:rsidRPr="00C21E88">
        <w:rPr>
          <w:i/>
          <w:position w:val="1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Implemented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Atmel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AT89s52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microcontroller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project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using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Embedded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in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Keil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ţvision4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IDE.</w:t>
      </w:r>
    </w:p>
    <w:p w14:paraId="5B08CC8C" w14:textId="77777777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i/>
          <w:w w:val="99"/>
          <w:position w:val="1"/>
          <w:sz w:val="21"/>
          <w:szCs w:val="21"/>
        </w:rPr>
        <w:t>•</w:t>
      </w:r>
      <w:r w:rsidRPr="00C21E88">
        <w:rPr>
          <w:i/>
          <w:position w:val="1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Developed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system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carrying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payload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using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RFID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reader,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GSM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for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communication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and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Line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Sensors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for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vehicle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move-</w:t>
      </w:r>
    </w:p>
    <w:p w14:paraId="7B9C0141" w14:textId="77777777" w:rsidR="00FC543C" w:rsidRPr="00C21E88" w:rsidRDefault="00E960D6">
      <w:pPr>
        <w:spacing w:line="220" w:lineRule="exact"/>
        <w:ind w:left="300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ment.</w:t>
      </w:r>
    </w:p>
    <w:p w14:paraId="2AE9181F" w14:textId="77777777" w:rsidR="00FC543C" w:rsidRPr="00C21E88" w:rsidRDefault="00E960D6">
      <w:pPr>
        <w:spacing w:line="220" w:lineRule="exact"/>
        <w:ind w:left="101"/>
        <w:rPr>
          <w:rFonts w:ascii="LM Roman 10" w:eastAsia="LM Roman 10" w:hAnsi="LM Roman 10" w:cs="LM Roman 10"/>
          <w:sz w:val="21"/>
          <w:szCs w:val="21"/>
        </w:rPr>
      </w:pPr>
      <w:r w:rsidRPr="00C21E88">
        <w:rPr>
          <w:i/>
          <w:w w:val="99"/>
          <w:position w:val="1"/>
          <w:sz w:val="21"/>
          <w:szCs w:val="21"/>
        </w:rPr>
        <w:t>•</w:t>
      </w:r>
      <w:r w:rsidRPr="00C21E88">
        <w:rPr>
          <w:i/>
          <w:position w:val="1"/>
          <w:sz w:val="21"/>
          <w:szCs w:val="21"/>
        </w:rPr>
        <w:t xml:space="preserve"> 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Built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prototype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system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that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does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the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job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without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any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delay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specially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when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peons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are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not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available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in</w:t>
      </w:r>
      <w:r w:rsidRPr="00C21E88">
        <w:rPr>
          <w:rFonts w:ascii="LM Roman 10" w:eastAsia="LM Roman 10" w:hAnsi="LM Roman 10" w:cs="LM Roman 10"/>
          <w:position w:val="1"/>
          <w:sz w:val="21"/>
          <w:szCs w:val="21"/>
        </w:rPr>
        <w:t xml:space="preserve"> </w:t>
      </w:r>
      <w:r w:rsidRPr="00C21E88">
        <w:rPr>
          <w:rFonts w:ascii="LM Roman 10" w:eastAsia="LM Roman 10" w:hAnsi="LM Roman 10" w:cs="LM Roman 10"/>
          <w:w w:val="99"/>
          <w:position w:val="1"/>
          <w:sz w:val="21"/>
          <w:szCs w:val="21"/>
        </w:rPr>
        <w:t>college.</w:t>
      </w:r>
    </w:p>
    <w:sectPr w:rsidR="00FC543C" w:rsidRPr="00C21E88">
      <w:type w:val="continuous"/>
      <w:pgSz w:w="11920" w:h="16840"/>
      <w:pgMar w:top="260" w:right="6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mbria"/>
    <w:panose1 w:val="00000000000000000000"/>
    <w:charset w:val="00"/>
    <w:family w:val="roman"/>
    <w:notTrueType/>
    <w:pitch w:val="default"/>
  </w:font>
  <w:font w:name="LM Roman 1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71AA4"/>
    <w:multiLevelType w:val="multilevel"/>
    <w:tmpl w:val="7C22B07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43C"/>
    <w:rsid w:val="0001253D"/>
    <w:rsid w:val="00012A2D"/>
    <w:rsid w:val="00015E16"/>
    <w:rsid w:val="00043F09"/>
    <w:rsid w:val="00051197"/>
    <w:rsid w:val="00087513"/>
    <w:rsid w:val="000A3CF6"/>
    <w:rsid w:val="000F50FE"/>
    <w:rsid w:val="0010735B"/>
    <w:rsid w:val="00121411"/>
    <w:rsid w:val="00141A56"/>
    <w:rsid w:val="00141C59"/>
    <w:rsid w:val="001602AD"/>
    <w:rsid w:val="001802FB"/>
    <w:rsid w:val="001967E5"/>
    <w:rsid w:val="001D1D82"/>
    <w:rsid w:val="001D2F78"/>
    <w:rsid w:val="001E27A2"/>
    <w:rsid w:val="00207BF4"/>
    <w:rsid w:val="00232D39"/>
    <w:rsid w:val="0023759D"/>
    <w:rsid w:val="0024398C"/>
    <w:rsid w:val="00260D99"/>
    <w:rsid w:val="002A4341"/>
    <w:rsid w:val="002A46B0"/>
    <w:rsid w:val="002D23CD"/>
    <w:rsid w:val="002E3EE6"/>
    <w:rsid w:val="00303F9C"/>
    <w:rsid w:val="00312E5E"/>
    <w:rsid w:val="0033002A"/>
    <w:rsid w:val="00350C05"/>
    <w:rsid w:val="0037440A"/>
    <w:rsid w:val="0038360B"/>
    <w:rsid w:val="00387597"/>
    <w:rsid w:val="003A2B6D"/>
    <w:rsid w:val="003A3CA6"/>
    <w:rsid w:val="003D094E"/>
    <w:rsid w:val="00423FF8"/>
    <w:rsid w:val="00433D57"/>
    <w:rsid w:val="004351DE"/>
    <w:rsid w:val="0044329D"/>
    <w:rsid w:val="0045148D"/>
    <w:rsid w:val="0048702C"/>
    <w:rsid w:val="00495698"/>
    <w:rsid w:val="004A03D6"/>
    <w:rsid w:val="004B120E"/>
    <w:rsid w:val="004F5C17"/>
    <w:rsid w:val="00506162"/>
    <w:rsid w:val="005228DC"/>
    <w:rsid w:val="0057665A"/>
    <w:rsid w:val="005A5E7B"/>
    <w:rsid w:val="005F43DE"/>
    <w:rsid w:val="00611D5C"/>
    <w:rsid w:val="00636C1A"/>
    <w:rsid w:val="00644D3A"/>
    <w:rsid w:val="006759A8"/>
    <w:rsid w:val="00685952"/>
    <w:rsid w:val="00686618"/>
    <w:rsid w:val="006B762A"/>
    <w:rsid w:val="006E17E9"/>
    <w:rsid w:val="006F6FE5"/>
    <w:rsid w:val="007010CB"/>
    <w:rsid w:val="007154A0"/>
    <w:rsid w:val="007342DD"/>
    <w:rsid w:val="00751B63"/>
    <w:rsid w:val="007B6DD6"/>
    <w:rsid w:val="007D0DA3"/>
    <w:rsid w:val="007E425C"/>
    <w:rsid w:val="007E75D4"/>
    <w:rsid w:val="00843349"/>
    <w:rsid w:val="008602D7"/>
    <w:rsid w:val="00872D32"/>
    <w:rsid w:val="008938E1"/>
    <w:rsid w:val="008C496E"/>
    <w:rsid w:val="008D2E71"/>
    <w:rsid w:val="008F3B6F"/>
    <w:rsid w:val="008F5349"/>
    <w:rsid w:val="00915EE4"/>
    <w:rsid w:val="00942B87"/>
    <w:rsid w:val="00952CB4"/>
    <w:rsid w:val="00955C80"/>
    <w:rsid w:val="009600BA"/>
    <w:rsid w:val="00985AF6"/>
    <w:rsid w:val="00990456"/>
    <w:rsid w:val="0099431D"/>
    <w:rsid w:val="009B059E"/>
    <w:rsid w:val="009C1147"/>
    <w:rsid w:val="009D16E8"/>
    <w:rsid w:val="009E40B8"/>
    <w:rsid w:val="00A07B04"/>
    <w:rsid w:val="00A07D22"/>
    <w:rsid w:val="00A20D31"/>
    <w:rsid w:val="00A5559A"/>
    <w:rsid w:val="00AB1195"/>
    <w:rsid w:val="00AB19D9"/>
    <w:rsid w:val="00AF5E9F"/>
    <w:rsid w:val="00B247F1"/>
    <w:rsid w:val="00B44D52"/>
    <w:rsid w:val="00B46217"/>
    <w:rsid w:val="00B619F7"/>
    <w:rsid w:val="00B646DE"/>
    <w:rsid w:val="00BB13A3"/>
    <w:rsid w:val="00BC314A"/>
    <w:rsid w:val="00BC6217"/>
    <w:rsid w:val="00C1153D"/>
    <w:rsid w:val="00C17B29"/>
    <w:rsid w:val="00C21E88"/>
    <w:rsid w:val="00C3461E"/>
    <w:rsid w:val="00C37D33"/>
    <w:rsid w:val="00D10B22"/>
    <w:rsid w:val="00D219B3"/>
    <w:rsid w:val="00D93060"/>
    <w:rsid w:val="00DA10F0"/>
    <w:rsid w:val="00DA4373"/>
    <w:rsid w:val="00DB1D04"/>
    <w:rsid w:val="00DC00A2"/>
    <w:rsid w:val="00DD2F95"/>
    <w:rsid w:val="00DE375F"/>
    <w:rsid w:val="00E36131"/>
    <w:rsid w:val="00E45DEE"/>
    <w:rsid w:val="00E500D4"/>
    <w:rsid w:val="00E52664"/>
    <w:rsid w:val="00E55128"/>
    <w:rsid w:val="00E55D82"/>
    <w:rsid w:val="00E739B8"/>
    <w:rsid w:val="00E960D6"/>
    <w:rsid w:val="00ED6680"/>
    <w:rsid w:val="00EE074E"/>
    <w:rsid w:val="00EE2903"/>
    <w:rsid w:val="00EE3054"/>
    <w:rsid w:val="00F067E2"/>
    <w:rsid w:val="00F5768E"/>
    <w:rsid w:val="00F57978"/>
    <w:rsid w:val="00F649A2"/>
    <w:rsid w:val="00F778E6"/>
    <w:rsid w:val="00F92B66"/>
    <w:rsid w:val="00FA0040"/>
    <w:rsid w:val="00FB04C0"/>
    <w:rsid w:val="00FB1BF5"/>
    <w:rsid w:val="00FB4618"/>
    <w:rsid w:val="00FC543C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CB64E7A"/>
  <w15:docId w15:val="{DF0DAC94-B0F6-4A49-95A8-65C6A00C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njali-madur/" TargetMode="External"/><Relationship Id="rId5" Type="http://schemas.openxmlformats.org/officeDocument/2006/relationships/hyperlink" Target="mailto:pranjalimadur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Madur, Pranjali Srikant</cp:lastModifiedBy>
  <cp:revision>148</cp:revision>
  <cp:lastPrinted>2021-02-27T00:39:00Z</cp:lastPrinted>
  <dcterms:created xsi:type="dcterms:W3CDTF">2021-02-01T15:52:00Z</dcterms:created>
  <dcterms:modified xsi:type="dcterms:W3CDTF">2021-03-03T19:12:00Z</dcterms:modified>
</cp:coreProperties>
</file>